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SimSun" w:cs="Times New Roman"/>
          <w:b/>
          <w:color w:val="02A5E3"/>
          <w:sz w:val="40"/>
          <w:szCs w:val="40"/>
          <w:u w:val="single" w:color="000000"/>
          <w:shd w:val="clear" w:color="auto" w:fill="FFFFFF"/>
        </w:rPr>
      </w:pPr>
      <w:bookmarkStart w:id="0" w:name="_GoBack"/>
      <w:bookmarkEnd w:id="0"/>
      <w:r>
        <w:rPr>
          <w:rFonts w:ascii="Times New Roman" w:hAnsi="Times New Roman" w:eastAsia="SimSun" w:cs="Times New Roman"/>
          <w:b/>
          <w:color w:val="02A5E3"/>
          <w:sz w:val="40"/>
          <w:szCs w:val="40"/>
          <w:u w:val="single" w:color="000000"/>
          <w:shd w:val="clear" w:color="auto" w:fill="FFFFFF"/>
          <w:lang w:val="en-US"/>
        </w:rPr>
        <w:t>Student Fee Management System</w:t>
      </w:r>
    </w:p>
    <w:p>
      <w:pPr>
        <w:jc w:val="center"/>
        <w:rPr>
          <w:rFonts w:ascii="Times New Roman" w:hAnsi="Times New Roman" w:eastAsia="SimSun" w:cs="Times New Roman"/>
          <w:b/>
          <w:color w:val="000000"/>
          <w:sz w:val="32"/>
          <w:szCs w:val="32"/>
          <w:shd w:val="clear" w:color="auto" w:fill="FFFFFF"/>
        </w:rPr>
      </w:pPr>
    </w:p>
    <w:p>
      <w:pPr>
        <w:numPr>
          <w:ilvl w:val="0"/>
          <w:numId w:val="1"/>
        </w:numPr>
        <w:rPr>
          <w:rFonts w:ascii="Times New Roman" w:hAnsi="Times New Roman" w:eastAsia="SimSun" w:cs="Times New Roman"/>
          <w:b/>
          <w:color w:val="000000"/>
          <w:sz w:val="32"/>
          <w:szCs w:val="32"/>
          <w:shd w:val="clear" w:color="auto" w:fill="FFFFFF"/>
        </w:rPr>
      </w:pPr>
      <w:r>
        <w:rPr>
          <w:rFonts w:ascii="Times New Roman" w:hAnsi="Times New Roman" w:eastAsia="SimSun" w:cs="Times New Roman"/>
          <w:b/>
          <w:color w:val="BF0000"/>
          <w:sz w:val="32"/>
          <w:szCs w:val="32"/>
          <w:shd w:val="clear" w:color="auto" w:fill="FFFFFF"/>
        </w:rPr>
        <w:t>Introduction</w:t>
      </w:r>
      <w:r>
        <w:rPr>
          <w:rFonts w:ascii="Times New Roman" w:hAnsi="Times New Roman" w:eastAsia="SimSun" w:cs="Times New Roman"/>
          <w:b/>
          <w:color w:val="000000"/>
          <w:sz w:val="32"/>
          <w:szCs w:val="32"/>
          <w:shd w:val="clear" w:color="auto" w:fill="FFFFFF"/>
        </w:rPr>
        <w:t>:</w:t>
      </w:r>
    </w:p>
    <w:p>
      <w:pPr>
        <w:numPr>
          <w:ilvl w:val="0"/>
          <w:numId w:val="0"/>
        </w:numPr>
        <w:ind w:firstLineChars="200"/>
        <w:rPr>
          <w:rFonts w:ascii="Times New Roman" w:hAnsi="Times New Roman" w:eastAsia="SimSun" w:cs="Times New Roman"/>
          <w:b/>
          <w:color w:val="000000"/>
          <w:sz w:val="28"/>
          <w:szCs w:val="28"/>
          <w:shd w:val="clear" w:color="auto" w:fill="FFFFFF"/>
        </w:rPr>
      </w:pPr>
    </w:p>
    <w:p>
      <w:pPr>
        <w:numPr>
          <w:ilvl w:val="0"/>
          <w:numId w:val="0"/>
        </w:numPr>
        <w:ind w:firstLineChars="200"/>
        <w:rPr>
          <w:rFonts w:ascii="Times New Roman" w:hAnsi="Times New Roman" w:eastAsia="Times New Roman" w:cs="Times New Roman"/>
          <w:b w:val="0"/>
          <w:bCs w:val="0"/>
          <w:color w:val="000000"/>
          <w:sz w:val="32"/>
          <w:szCs w:val="32"/>
          <w:shd w:val="clear" w:color="auto" w:fill="FFFFFF"/>
        </w:rPr>
      </w:pPr>
      <w:r>
        <w:rPr>
          <w:rFonts w:ascii="Times New Roman" w:hAnsi="Times New Roman" w:eastAsia="Times New Roman" w:cs="Times New Roman"/>
          <w:b w:val="0"/>
          <w:bCs w:val="0"/>
          <w:color w:val="000000"/>
          <w:sz w:val="28"/>
          <w:szCs w:val="28"/>
          <w:shd w:val="clear" w:color="auto" w:fill="FFFFFF"/>
          <w:lang w:val="en-US"/>
        </w:rPr>
        <w:t>The main aim for developing this module is provided all functionality related to student.It tracks fee information and details of student.In this I have applied all the CRUD (Create,Read,Update,Delete) operations of the student.This is role based module where admin can perform each and every operations on accountant and accountant can login,add,view and delete students but the student will view his/her data,so access level restrictions has also been implemented on the proje</w:t>
      </w:r>
      <w:r>
        <w:rPr>
          <w:rFonts w:ascii="Times New Roman" w:hAnsi="Times New Roman" w:eastAsia="Times New Roman" w:cs="Times New Roman"/>
          <w:b w:val="0"/>
          <w:bCs w:val="0"/>
          <w:color w:val="000000"/>
          <w:sz w:val="32"/>
          <w:szCs w:val="32"/>
          <w:shd w:val="clear" w:color="auto" w:fill="FFFFFF"/>
          <w:lang w:val="en-US"/>
        </w:rPr>
        <w:t>ct.</w:t>
      </w:r>
    </w:p>
    <w:p>
      <w:pPr>
        <w:rPr>
          <w:rFonts w:ascii="Times New Roman" w:hAnsi="Times New Roman" w:eastAsia="SimSun" w:cs="Times New Roman"/>
          <w:b/>
          <w:color w:val="000000"/>
          <w:sz w:val="32"/>
          <w:szCs w:val="32"/>
          <w:shd w:val="clear" w:color="auto" w:fill="FFFFFF"/>
        </w:rPr>
      </w:pPr>
    </w:p>
    <w:p>
      <w:pPr>
        <w:numPr>
          <w:ilvl w:val="0"/>
          <w:numId w:val="1"/>
        </w:numPr>
        <w:rPr>
          <w:rFonts w:ascii="Times New Roman" w:hAnsi="Times New Roman" w:eastAsia="SimSun" w:cs="Times New Roman"/>
          <w:b/>
          <w:color w:val="000000"/>
          <w:sz w:val="32"/>
          <w:szCs w:val="32"/>
          <w:shd w:val="clear" w:color="auto" w:fill="FFFFFF"/>
        </w:rPr>
      </w:pPr>
      <w:r>
        <w:rPr>
          <w:rFonts w:ascii="Times New Roman" w:hAnsi="Times New Roman" w:eastAsia="SimSun" w:cs="Times New Roman"/>
          <w:b/>
          <w:color w:val="BF0000"/>
          <w:sz w:val="32"/>
          <w:szCs w:val="32"/>
          <w:shd w:val="clear" w:color="auto" w:fill="FFFFFF"/>
        </w:rPr>
        <w:t>Agenda</w:t>
      </w:r>
      <w:r>
        <w:rPr>
          <w:rFonts w:ascii="Times New Roman" w:hAnsi="Times New Roman" w:eastAsia="SimSun" w:cs="Times New Roman"/>
          <w:b/>
          <w:color w:val="000000"/>
          <w:sz w:val="32"/>
          <w:szCs w:val="32"/>
          <w:shd w:val="clear" w:color="auto" w:fill="FFFFFF"/>
        </w:rPr>
        <w:t>:</w:t>
      </w:r>
    </w:p>
    <w:p>
      <w:pPr>
        <w:tabs>
          <w:tab w:val="left" w:pos="425"/>
        </w:tabs>
        <w:ind w:left="425"/>
        <w:rPr>
          <w:rFonts w:ascii="Times New Roman" w:hAnsi="Times New Roman" w:eastAsia="SimSun" w:cs="Times New Roman"/>
          <w:b/>
          <w:color w:val="000000"/>
          <w:sz w:val="32"/>
          <w:szCs w:val="32"/>
          <w:shd w:val="clear" w:color="auto" w:fill="FFFFFF"/>
        </w:rPr>
      </w:pPr>
    </w:p>
    <w:p>
      <w:pPr>
        <w:rPr>
          <w:rFonts w:ascii="Times New Roman" w:hAnsi="Times New Roman" w:eastAsia="SimSun" w:cs="Times New Roman"/>
          <w:b/>
          <w:color w:val="000000"/>
          <w:sz w:val="32"/>
          <w:szCs w:val="32"/>
          <w:shd w:val="clear" w:color="auto" w:fill="FFFFFF"/>
        </w:rPr>
      </w:pPr>
    </w:p>
    <w:p>
      <w:pPr>
        <w:rPr>
          <w:rFonts w:ascii="Times New Roman" w:hAnsi="Times New Roman" w:eastAsia="SimSun" w:cs="Times New Roman"/>
          <w:bCs/>
          <w:color w:val="000000"/>
          <w:sz w:val="28"/>
          <w:szCs w:val="28"/>
          <w:shd w:val="clear" w:color="auto" w:fill="FFFFFF"/>
        </w:rPr>
      </w:pPr>
      <w:r>
        <w:rPr>
          <w:rFonts w:ascii="Times New Roman" w:hAnsi="Times New Roman" w:eastAsia="SimSun" w:cs="Times New Roman"/>
          <w:bCs/>
          <w:color w:val="000000"/>
          <w:sz w:val="28"/>
          <w:szCs w:val="28"/>
          <w:shd w:val="clear" w:color="auto" w:fill="FFFFFF"/>
          <w:lang w:val="en-US"/>
        </w:rPr>
        <w:t xml:space="preserve">   Using pen and paper managing all details is very difficult task so to manage fees report and maintain there record for long time and changes can be made manually is main task.Roles for admin and accountant:</w:t>
      </w:r>
    </w:p>
    <w:p>
      <w:pPr>
        <w:pStyle w:val="8"/>
        <w:numPr>
          <w:ilvl w:val="0"/>
          <w:numId w:val="2"/>
        </w:numPr>
        <w:shd w:val="clear" w:color="auto" w:fill="FFFFFF"/>
        <w:spacing w:before="100" w:beforeAutospacing="1" w:after="100" w:afterAutospacing="1" w:line="390" w:lineRule="atLeast"/>
        <w:jc w:val="both"/>
        <w:rPr>
          <w:rFonts w:ascii="Times New Roman" w:hAnsi="Times New Roman" w:eastAsia="Times New Roman" w:cs="Times New Roman"/>
          <w:color w:val="222222"/>
          <w:sz w:val="28"/>
          <w:szCs w:val="28"/>
          <w:lang w:val="en-IN" w:eastAsia="en-IN"/>
        </w:rPr>
      </w:pPr>
      <w:r>
        <w:rPr>
          <w:rFonts w:ascii="Times New Roman" w:hAnsi="Times New Roman" w:eastAsia="Times New Roman" w:cs="Times New Roman"/>
          <w:color w:val="222222"/>
          <w:sz w:val="28"/>
          <w:szCs w:val="28"/>
          <w:lang w:val="en-US" w:eastAsia="en-IN"/>
        </w:rPr>
        <w:t xml:space="preserve"> </w:t>
      </w:r>
      <w:r>
        <w:rPr>
          <w:rFonts w:ascii="Times New Roman" w:hAnsi="Times New Roman" w:eastAsia="Times New Roman" w:cs="Times New Roman"/>
          <w:color w:val="D66565"/>
          <w:sz w:val="28"/>
          <w:szCs w:val="28"/>
          <w:lang w:val="en-US" w:eastAsia="en-IN"/>
        </w:rPr>
        <w:t>Admin</w:t>
      </w:r>
    </w:p>
    <w:p>
      <w:pPr>
        <w:numPr>
          <w:ilvl w:val="0"/>
          <w:numId w:val="0"/>
        </w:numPr>
        <w:shd w:val="clear" w:color="auto" w:fill="FFFFFF"/>
        <w:spacing w:before="100" w:beforeAutospacing="1" w:after="100" w:afterAutospacing="1" w:line="390" w:lineRule="atLeast"/>
        <w:jc w:val="both"/>
        <w:rPr>
          <w:rFonts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val="en-US" w:eastAsia="en-IN"/>
        </w:rPr>
        <w:t xml:space="preserve">       1) Can login</w:t>
      </w:r>
    </w:p>
    <w:p>
      <w:pPr>
        <w:numPr>
          <w:ilvl w:val="0"/>
          <w:numId w:val="0"/>
        </w:numPr>
        <w:shd w:val="clear" w:color="auto" w:fill="FFFFFF"/>
        <w:spacing w:before="100" w:beforeAutospacing="1" w:after="100" w:afterAutospacing="1" w:line="390" w:lineRule="atLeast"/>
        <w:ind w:left="1035" w:firstLine="0"/>
        <w:jc w:val="both"/>
        <w:rPr>
          <w:rFonts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val="en-US" w:eastAsia="en-IN"/>
        </w:rPr>
        <w:t>2) Can add/view/edit/delete accountant</w:t>
      </w:r>
    </w:p>
    <w:p>
      <w:pPr>
        <w:numPr>
          <w:ilvl w:val="0"/>
          <w:numId w:val="0"/>
        </w:numPr>
        <w:shd w:val="clear" w:color="auto" w:fill="FFFFFF"/>
        <w:spacing w:before="100" w:beforeAutospacing="1" w:after="100" w:afterAutospacing="1" w:line="390" w:lineRule="atLeast"/>
        <w:ind w:left="1035" w:firstLine="0"/>
        <w:jc w:val="both"/>
        <w:rPr>
          <w:rFonts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val="en-US" w:eastAsia="en-IN"/>
        </w:rPr>
        <w:t>3) Can logout</w:t>
      </w:r>
    </w:p>
    <w:p>
      <w:pPr>
        <w:pStyle w:val="8"/>
        <w:numPr>
          <w:ilvl w:val="0"/>
          <w:numId w:val="3"/>
        </w:numPr>
        <w:shd w:val="clear" w:color="auto" w:fill="FFFFFF"/>
        <w:spacing w:before="100" w:beforeAutospacing="1" w:after="100" w:afterAutospacing="1" w:line="390" w:lineRule="atLeast"/>
        <w:jc w:val="both"/>
        <w:rPr>
          <w:rFonts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val="en-US" w:eastAsia="en-IN"/>
        </w:rPr>
        <w:t xml:space="preserve"> </w:t>
      </w:r>
      <w:r>
        <w:rPr>
          <w:rFonts w:ascii="Times New Roman" w:hAnsi="Times New Roman" w:eastAsia="Times New Roman" w:cs="Times New Roman"/>
          <w:color w:val="D66565"/>
          <w:sz w:val="28"/>
          <w:szCs w:val="28"/>
          <w:lang w:val="en-US" w:eastAsia="en-IN"/>
        </w:rPr>
        <w:t>Accountant</w:t>
      </w:r>
    </w:p>
    <w:p>
      <w:pPr>
        <w:pStyle w:val="8"/>
        <w:numPr>
          <w:ilvl w:val="0"/>
          <w:numId w:val="0"/>
        </w:numPr>
        <w:shd w:val="clear" w:color="auto" w:fill="FFFFFF"/>
        <w:spacing w:before="100" w:beforeAutospacing="1" w:after="100" w:afterAutospacing="1" w:line="390" w:lineRule="atLeast"/>
        <w:ind w:left="720" w:firstLine="0"/>
        <w:jc w:val="both"/>
        <w:rPr>
          <w:rFonts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val="en-US" w:eastAsia="en-IN"/>
        </w:rPr>
        <w:t xml:space="preserve">  1)Can login</w:t>
      </w:r>
    </w:p>
    <w:p>
      <w:pPr>
        <w:pStyle w:val="8"/>
        <w:numPr>
          <w:ilvl w:val="0"/>
          <w:numId w:val="0"/>
        </w:numPr>
        <w:shd w:val="clear" w:color="auto" w:fill="FFFFFF"/>
        <w:spacing w:before="100" w:beforeAutospacing="1" w:after="100" w:afterAutospacing="1" w:line="390" w:lineRule="atLeast"/>
        <w:ind w:left="720" w:firstLine="0"/>
        <w:jc w:val="both"/>
        <w:rPr>
          <w:rFonts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val="en-US" w:eastAsia="en-IN"/>
        </w:rPr>
        <w:t xml:space="preserve">  2) Can add/view/edit/delete students</w:t>
      </w:r>
    </w:p>
    <w:p>
      <w:pPr>
        <w:pStyle w:val="8"/>
        <w:numPr>
          <w:ilvl w:val="0"/>
          <w:numId w:val="0"/>
        </w:numPr>
        <w:shd w:val="clear" w:color="auto" w:fill="FFFFFF"/>
        <w:spacing w:before="100" w:beforeAutospacing="1" w:after="100" w:afterAutospacing="1" w:line="390" w:lineRule="atLeast"/>
        <w:ind w:left="720" w:firstLine="0"/>
        <w:jc w:val="both"/>
        <w:rPr>
          <w:rFonts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val="en-US" w:eastAsia="en-IN"/>
        </w:rPr>
        <w:t xml:space="preserve">  3) Can check due fee</w:t>
      </w:r>
    </w:p>
    <w:p>
      <w:pPr>
        <w:pStyle w:val="8"/>
        <w:numPr>
          <w:ilvl w:val="0"/>
          <w:numId w:val="0"/>
        </w:numPr>
        <w:shd w:val="clear" w:color="auto" w:fill="FFFFFF"/>
        <w:spacing w:before="100" w:beforeAutospacing="1" w:after="100" w:afterAutospacing="1" w:line="390" w:lineRule="atLeast"/>
        <w:ind w:left="720" w:firstLine="0"/>
        <w:jc w:val="both"/>
        <w:rPr>
          <w:rFonts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val="en-US" w:eastAsia="en-IN"/>
        </w:rPr>
        <w:t xml:space="preserve">  4) Can logout</w:t>
      </w:r>
    </w:p>
    <w:p>
      <w:pPr>
        <w:pStyle w:val="8"/>
        <w:numPr>
          <w:ilvl w:val="0"/>
          <w:numId w:val="0"/>
        </w:numPr>
        <w:shd w:val="clear" w:color="auto" w:fill="FFFFFF"/>
        <w:spacing w:before="100" w:beforeAutospacing="1" w:after="100" w:afterAutospacing="1" w:line="390" w:lineRule="atLeast"/>
        <w:ind w:left="720" w:firstLine="0"/>
        <w:jc w:val="both"/>
        <w:rPr>
          <w:rFonts w:ascii="Times New Roman" w:hAnsi="Times New Roman" w:eastAsia="Times New Roman" w:cs="Times New Roman"/>
          <w:color w:val="222222"/>
          <w:sz w:val="28"/>
          <w:szCs w:val="28"/>
          <w:lang w:val="en-US" w:eastAsia="en-IN"/>
        </w:rPr>
      </w:pPr>
    </w:p>
    <w:p>
      <w:pPr>
        <w:rPr>
          <w:rFonts w:ascii="Times New Roman" w:hAnsi="Times New Roman" w:eastAsia="SimSun" w:cs="Times New Roman"/>
          <w:b/>
          <w:color w:val="000000"/>
          <w:sz w:val="32"/>
          <w:szCs w:val="32"/>
          <w:shd w:val="clear" w:color="auto" w:fill="FFFFFF"/>
        </w:rPr>
      </w:pPr>
    </w:p>
    <w:p>
      <w:pPr>
        <w:numPr>
          <w:ilvl w:val="0"/>
          <w:numId w:val="1"/>
        </w:numPr>
        <w:tabs>
          <w:tab w:val="clear" w:pos="425"/>
        </w:tabs>
        <w:rPr>
          <w:rFonts w:ascii="Times New Roman" w:hAnsi="Times New Roman" w:eastAsia="SimSun" w:cs="Times New Roman"/>
          <w:b/>
          <w:color w:val="000000"/>
          <w:sz w:val="32"/>
          <w:szCs w:val="32"/>
          <w:shd w:val="clear" w:color="auto" w:fill="FFFFFF"/>
        </w:rPr>
      </w:pPr>
      <w:r>
        <w:rPr>
          <w:rFonts w:ascii="Times New Roman" w:hAnsi="Times New Roman" w:eastAsia="SimSun" w:cs="Times New Roman"/>
          <w:b/>
          <w:color w:val="BF0000"/>
          <w:sz w:val="32"/>
          <w:szCs w:val="32"/>
          <w:shd w:val="clear" w:color="auto" w:fill="FFFFFF"/>
        </w:rPr>
        <w:t>Developer Details</w:t>
      </w:r>
      <w:r>
        <w:rPr>
          <w:rFonts w:ascii="Times New Roman" w:hAnsi="Times New Roman" w:eastAsia="SimSun" w:cs="Times New Roman"/>
          <w:b/>
          <w:color w:val="000000"/>
          <w:sz w:val="32"/>
          <w:szCs w:val="32"/>
          <w:shd w:val="clear" w:color="auto" w:fill="FFFFFF"/>
        </w:rPr>
        <w:t>:</w:t>
      </w:r>
    </w:p>
    <w:p>
      <w:pPr>
        <w:tabs>
          <w:tab w:val="left" w:pos="600"/>
        </w:tabs>
        <w:rPr>
          <w:rFonts w:ascii="Times New Roman" w:hAnsi="Times New Roman" w:eastAsia="SimSun" w:cs="Times New Roman"/>
          <w:b/>
          <w:color w:val="000000"/>
          <w:sz w:val="32"/>
          <w:szCs w:val="32"/>
          <w:shd w:val="clear" w:color="auto" w:fill="FFFFFF"/>
        </w:rPr>
      </w:pPr>
    </w:p>
    <w:p>
      <w:pPr>
        <w:tabs>
          <w:tab w:val="left" w:pos="600"/>
        </w:tabs>
        <w:rPr>
          <w:rFonts w:ascii="Times New Roman" w:hAnsi="Times New Roman" w:eastAsia="SimSun" w:cs="Times New Roman"/>
          <w:b/>
          <w:color w:val="000000"/>
          <w:sz w:val="32"/>
          <w:szCs w:val="32"/>
          <w:shd w:val="clear" w:color="auto" w:fill="FFFFFF"/>
        </w:rPr>
      </w:pPr>
    </w:p>
    <w:p>
      <w:pPr>
        <w:tabs>
          <w:tab w:val="left" w:pos="600"/>
        </w:tabs>
        <w:rPr>
          <w:rFonts w:ascii="Times New Roman" w:hAnsi="Times New Roman" w:eastAsia="SimSun" w:cs="Times New Roman"/>
          <w:bCs/>
          <w:color w:val="000000"/>
          <w:sz w:val="28"/>
          <w:szCs w:val="28"/>
          <w:shd w:val="clear" w:color="auto" w:fill="FFFFFF"/>
          <w:lang w:val="en-US"/>
        </w:rPr>
      </w:pPr>
      <w:r>
        <w:rPr>
          <w:rFonts w:ascii="Times New Roman" w:hAnsi="Times New Roman" w:eastAsia="SimSun" w:cs="Times New Roman"/>
          <w:bCs/>
          <w:color w:val="000000"/>
          <w:sz w:val="28"/>
          <w:szCs w:val="28"/>
          <w:shd w:val="clear" w:color="auto" w:fill="FFFFFF"/>
        </w:rPr>
        <w:t xml:space="preserve">My name is </w:t>
      </w:r>
      <w:r>
        <w:rPr>
          <w:rFonts w:ascii="Times New Roman" w:hAnsi="Times New Roman" w:eastAsia="SimSun" w:cs="Times New Roman"/>
          <w:bCs/>
          <w:color w:val="000000"/>
          <w:sz w:val="28"/>
          <w:szCs w:val="28"/>
          <w:shd w:val="clear" w:color="auto" w:fill="FFFFFF"/>
          <w:lang w:val="en-US"/>
        </w:rPr>
        <w:t>Pratiksha Shah completed my graduation in Computer Science and Engineering from Prof. Ram Meghe College of Engineering and Management Amravati in 2019.</w:t>
      </w:r>
    </w:p>
    <w:p>
      <w:pPr>
        <w:tabs>
          <w:tab w:val="left" w:pos="600"/>
        </w:tabs>
        <w:rPr>
          <w:rFonts w:ascii="Times New Roman" w:hAnsi="Times New Roman" w:eastAsia="Times New Roman" w:cs="Times New Roman"/>
          <w:b w:val="0"/>
          <w:bCs w:val="0"/>
          <w:color w:val="000000"/>
          <w:sz w:val="28"/>
          <w:szCs w:val="28"/>
          <w:shd w:val="clear" w:color="auto" w:fill="FFFFFF"/>
          <w:lang w:val="en-US"/>
        </w:rPr>
      </w:pPr>
      <w:r>
        <w:rPr>
          <w:rFonts w:ascii="Times New Roman" w:hAnsi="Times New Roman" w:eastAsia="Times New Roman" w:cs="Times New Roman"/>
          <w:b w:val="0"/>
          <w:bCs w:val="0"/>
          <w:color w:val="000000"/>
          <w:sz w:val="28"/>
          <w:szCs w:val="28"/>
          <w:shd w:val="clear" w:color="auto" w:fill="FFFFFF"/>
          <w:lang w:val="en-US"/>
        </w:rPr>
        <w:t>Tools that I have used in this project:</w:t>
      </w:r>
    </w:p>
    <w:p>
      <w:pPr>
        <w:tabs>
          <w:tab w:val="left" w:pos="600"/>
        </w:tabs>
        <w:rPr>
          <w:rFonts w:ascii="Times New Roman" w:hAnsi="Times New Roman" w:eastAsia="Times New Roman" w:cs="Times New Roman"/>
          <w:b w:val="0"/>
          <w:bCs w:val="0"/>
          <w:color w:val="000000"/>
          <w:sz w:val="28"/>
          <w:szCs w:val="28"/>
          <w:shd w:val="clear" w:color="auto" w:fill="FFFFFF"/>
          <w:lang w:val="en-US"/>
        </w:rPr>
      </w:pPr>
    </w:p>
    <w:p>
      <w:pPr>
        <w:tabs>
          <w:tab w:val="left" w:pos="600"/>
        </w:tabs>
        <w:rPr>
          <w:rFonts w:ascii="Times New Roman" w:hAnsi="Times New Roman" w:eastAsia="Times New Roman" w:cs="Times New Roman"/>
          <w:b w:val="0"/>
          <w:bCs w:val="0"/>
          <w:color w:val="000000"/>
          <w:sz w:val="28"/>
          <w:szCs w:val="28"/>
          <w:shd w:val="clear" w:color="auto" w:fill="FFFFFF"/>
          <w:lang w:val="en-US"/>
        </w:rPr>
      </w:pPr>
      <w:r>
        <w:rPr>
          <w:rFonts w:ascii="Times New Roman" w:hAnsi="Times New Roman" w:eastAsia="Times New Roman" w:cs="Times New Roman"/>
          <w:b w:val="0"/>
          <w:bCs w:val="0"/>
          <w:color w:val="000000"/>
          <w:sz w:val="28"/>
          <w:szCs w:val="28"/>
          <w:shd w:val="clear" w:color="auto" w:fill="FFFFFF"/>
          <w:lang w:val="en-US"/>
        </w:rPr>
        <w:t>1)Use any IDE to develop the porject.It may be Eclipse/Myeclipse/Neatbeans etc.</w:t>
      </w:r>
    </w:p>
    <w:p>
      <w:pPr>
        <w:tabs>
          <w:tab w:val="left" w:pos="600"/>
        </w:tabs>
        <w:rPr>
          <w:rFonts w:ascii="Times New Roman" w:hAnsi="Times New Roman" w:eastAsia="Times New Roman" w:cs="Times New Roman"/>
          <w:b w:val="0"/>
          <w:bCs w:val="0"/>
          <w:color w:val="000000"/>
          <w:sz w:val="28"/>
          <w:szCs w:val="28"/>
          <w:shd w:val="clear" w:color="auto" w:fill="FFFFFF"/>
          <w:lang w:val="en-US"/>
        </w:rPr>
      </w:pPr>
    </w:p>
    <w:p>
      <w:pPr>
        <w:tabs>
          <w:tab w:val="left" w:pos="600"/>
        </w:tabs>
        <w:rPr>
          <w:rFonts w:ascii="Times New Roman" w:hAnsi="Times New Roman" w:eastAsia="Times New Roman" w:cs="Times New Roman"/>
          <w:b w:val="0"/>
          <w:bCs w:val="0"/>
          <w:color w:val="000000"/>
          <w:sz w:val="28"/>
          <w:szCs w:val="28"/>
          <w:shd w:val="clear" w:color="auto" w:fill="FFFFFF"/>
          <w:lang w:val="en-US"/>
        </w:rPr>
      </w:pPr>
      <w:r>
        <w:rPr>
          <w:rFonts w:ascii="Times New Roman" w:hAnsi="Times New Roman" w:eastAsia="Times New Roman" w:cs="Times New Roman"/>
          <w:b w:val="0"/>
          <w:bCs w:val="0"/>
          <w:color w:val="000000"/>
          <w:sz w:val="28"/>
          <w:szCs w:val="28"/>
          <w:shd w:val="clear" w:color="auto" w:fill="FFFFFF"/>
          <w:lang w:val="en-US"/>
        </w:rPr>
        <w:t>2)MySQL or Oracle for the database.</w:t>
      </w:r>
    </w:p>
    <w:p>
      <w:pPr>
        <w:tabs>
          <w:tab w:val="left" w:pos="600"/>
        </w:tabs>
        <w:rPr>
          <w:rFonts w:ascii="Times New Roman" w:hAnsi="Times New Roman" w:eastAsia="Times New Roman" w:cs="Times New Roman"/>
          <w:b w:val="0"/>
          <w:bCs w:val="0"/>
          <w:color w:val="000000"/>
          <w:sz w:val="28"/>
          <w:szCs w:val="28"/>
          <w:shd w:val="clear" w:color="auto" w:fill="FFFFFF"/>
        </w:rPr>
      </w:pPr>
    </w:p>
    <w:p>
      <w:pPr>
        <w:tabs>
          <w:tab w:val="left" w:pos="600"/>
        </w:tabs>
        <w:rPr>
          <w:rFonts w:ascii="Times New Roman" w:hAnsi="Times New Roman" w:eastAsia="SimSun" w:cs="Times New Roman"/>
          <w:b/>
          <w:color w:val="000000"/>
          <w:sz w:val="28"/>
          <w:szCs w:val="28"/>
          <w:shd w:val="clear" w:color="auto" w:fill="FFFFFF"/>
        </w:rPr>
      </w:pPr>
    </w:p>
    <w:p>
      <w:pPr>
        <w:tabs>
          <w:tab w:val="left" w:pos="600"/>
        </w:tabs>
        <w:rPr>
          <w:rFonts w:ascii="Times New Roman" w:hAnsi="Times New Roman" w:eastAsia="SimSun" w:cs="Times New Roman"/>
          <w:bCs/>
          <w:color w:val="000000"/>
          <w:sz w:val="28"/>
          <w:szCs w:val="28"/>
          <w:shd w:val="clear" w:color="auto" w:fill="FFFFFF"/>
        </w:rPr>
      </w:pPr>
    </w:p>
    <w:p>
      <w:pPr>
        <w:tabs>
          <w:tab w:val="left" w:pos="600"/>
        </w:tabs>
        <w:rPr>
          <w:rFonts w:ascii="Times New Roman" w:hAnsi="Times New Roman" w:eastAsia="SimSun" w:cs="Times New Roman"/>
          <w:b/>
          <w:color w:val="000000"/>
          <w:sz w:val="32"/>
          <w:szCs w:val="32"/>
          <w:shd w:val="clear" w:color="auto" w:fill="FFFFFF"/>
        </w:rPr>
      </w:pPr>
    </w:p>
    <w:p>
      <w:pPr>
        <w:numPr>
          <w:ilvl w:val="0"/>
          <w:numId w:val="1"/>
        </w:numPr>
        <w:tabs>
          <w:tab w:val="clear" w:pos="425"/>
        </w:tabs>
        <w:rPr>
          <w:rFonts w:ascii="Times New Roman" w:hAnsi="Times New Roman" w:eastAsia="SimSun" w:cs="Times New Roman"/>
          <w:b/>
          <w:color w:val="000000"/>
          <w:sz w:val="32"/>
          <w:szCs w:val="32"/>
          <w:shd w:val="clear" w:color="auto" w:fill="FFFFFF"/>
        </w:rPr>
      </w:pPr>
      <w:r>
        <w:rPr>
          <w:rFonts w:ascii="Times New Roman" w:hAnsi="Times New Roman" w:eastAsia="SimSun" w:cs="Times New Roman"/>
          <w:b/>
          <w:color w:val="BF0000"/>
          <w:sz w:val="32"/>
          <w:szCs w:val="32"/>
          <w:shd w:val="clear" w:color="auto" w:fill="FFFFFF"/>
        </w:rPr>
        <w:t>Procedure</w:t>
      </w:r>
      <w:r>
        <w:rPr>
          <w:rFonts w:ascii="Times New Roman" w:hAnsi="Times New Roman" w:eastAsia="SimSun" w:cs="Times New Roman"/>
          <w:b/>
          <w:color w:val="000000"/>
          <w:sz w:val="32"/>
          <w:szCs w:val="32"/>
          <w:shd w:val="clear" w:color="auto" w:fill="FFFFFF"/>
        </w:rPr>
        <w:t>:</w:t>
      </w:r>
    </w:p>
    <w:p>
      <w:pPr>
        <w:tabs>
          <w:tab w:val="left" w:pos="600"/>
        </w:tabs>
        <w:rPr>
          <w:rFonts w:ascii="Times New Roman" w:hAnsi="Times New Roman" w:eastAsia="SimSun" w:cs="Times New Roman"/>
          <w:b/>
          <w:color w:val="000000"/>
          <w:sz w:val="32"/>
          <w:szCs w:val="32"/>
          <w:shd w:val="clear" w:color="auto" w:fill="FFFFFF"/>
        </w:rPr>
      </w:pPr>
    </w:p>
    <w:p>
      <w:pPr>
        <w:tabs>
          <w:tab w:val="left" w:pos="600"/>
        </w:tabs>
        <w:rPr>
          <w:rFonts w:ascii="Times New Roman" w:hAnsi="Times New Roman" w:eastAsia="SimSun" w:cs="Times New Roman"/>
          <w:bCs/>
          <w:color w:val="000000"/>
          <w:sz w:val="28"/>
          <w:szCs w:val="28"/>
          <w:shd w:val="clear" w:color="auto" w:fill="FFFFFF"/>
        </w:rPr>
      </w:pPr>
      <w:r>
        <w:rPr>
          <w:rFonts w:ascii="Times New Roman" w:hAnsi="Times New Roman" w:eastAsia="SimSun" w:cs="Times New Roman"/>
          <w:bCs/>
          <w:color w:val="000000"/>
          <w:sz w:val="28"/>
          <w:szCs w:val="28"/>
          <w:shd w:val="clear" w:color="auto" w:fill="FFFFFF"/>
        </w:rPr>
        <w:t>Requirements:</w:t>
      </w:r>
    </w:p>
    <w:p>
      <w:pPr>
        <w:tabs>
          <w:tab w:val="left" w:pos="600"/>
        </w:tabs>
        <w:rPr>
          <w:rFonts w:ascii="Times New Roman" w:hAnsi="Times New Roman" w:eastAsia="SimSun" w:cs="Times New Roman"/>
          <w:bCs/>
          <w:color w:val="000000"/>
          <w:sz w:val="28"/>
          <w:szCs w:val="28"/>
          <w:shd w:val="clear" w:color="auto" w:fill="FFFFFF"/>
        </w:rPr>
      </w:pPr>
    </w:p>
    <w:p>
      <w:pPr>
        <w:tabs>
          <w:tab w:val="left" w:pos="600"/>
        </w:tabs>
        <w:rPr>
          <w:rFonts w:hAnsi="Times New Roman" w:eastAsia="SimSun" w:cs="Times New Roman"/>
          <w:bCs/>
          <w:color w:val="000000"/>
          <w:sz w:val="28"/>
          <w:szCs w:val="28"/>
          <w:shd w:val="clear" w:color="auto" w:fill="FFFFFF"/>
          <w:lang w:val="en-US"/>
        </w:rPr>
      </w:pPr>
      <w:r>
        <w:rPr>
          <w:rFonts w:ascii="Times New Roman" w:hAnsi="Times New Roman" w:eastAsia="SimSun" w:cs="Times New Roman"/>
          <w:b/>
          <w:bCs/>
          <w:color w:val="000000"/>
          <w:sz w:val="32"/>
          <w:szCs w:val="32"/>
          <w:shd w:val="clear" w:color="auto" w:fill="FFFFFF"/>
          <w:lang w:val="en-US"/>
        </w:rPr>
        <w:t>1)Front End-</w:t>
      </w:r>
      <w:r>
        <w:rPr>
          <w:rFonts w:ascii="Times New Roman" w:hAnsi="Times New Roman" w:eastAsia="SimSun" w:cs="Times New Roman"/>
          <w:bCs/>
          <w:color w:val="000000"/>
          <w:sz w:val="32"/>
          <w:szCs w:val="32"/>
          <w:shd w:val="clear" w:color="auto" w:fill="FFFFFF"/>
          <w:lang w:val="en-US"/>
        </w:rPr>
        <w:t xml:space="preserve"> </w:t>
      </w:r>
      <w:r>
        <w:rPr>
          <w:rFonts w:hAnsi="Times New Roman" w:eastAsia="SimSun" w:cs="Times New Roman"/>
          <w:bCs/>
          <w:color w:val="000000"/>
          <w:sz w:val="28"/>
          <w:szCs w:val="28"/>
          <w:shd w:val="clear" w:color="auto" w:fill="FFFFFF"/>
          <w:lang w:val="en-US"/>
        </w:rPr>
        <w:t>Servlet with HTML5,CSS and Bootstrap</w:t>
      </w:r>
    </w:p>
    <w:p>
      <w:pPr>
        <w:tabs>
          <w:tab w:val="left" w:pos="600"/>
        </w:tabs>
        <w:rPr>
          <w:rFonts w:ascii="Times New Roman" w:hAnsi="Times New Roman" w:eastAsia="SimSun" w:cs="Times New Roman"/>
          <w:bCs/>
          <w:color w:val="000000"/>
          <w:sz w:val="28"/>
          <w:szCs w:val="28"/>
          <w:shd w:val="clear" w:color="auto" w:fill="FFFFFF"/>
        </w:rPr>
      </w:pPr>
    </w:p>
    <w:p>
      <w:pPr>
        <w:tabs>
          <w:tab w:val="left" w:pos="600"/>
        </w:tabs>
        <w:rPr>
          <w:rFonts w:ascii="Times New Roman" w:hAnsi="Times New Roman" w:eastAsia="SimSun" w:cs="Times New Roman"/>
          <w:b w:val="0"/>
          <w:bCs w:val="0"/>
          <w:color w:val="000000"/>
          <w:sz w:val="28"/>
          <w:szCs w:val="28"/>
          <w:shd w:val="clear" w:color="auto" w:fill="FFFFFF"/>
        </w:rPr>
      </w:pPr>
      <w:r>
        <w:rPr>
          <w:rFonts w:hAnsi="Times New Roman" w:eastAsia="SimSun" w:cs="Times New Roman"/>
          <w:b/>
          <w:bCs/>
          <w:color w:val="000000"/>
          <w:sz w:val="32"/>
          <w:szCs w:val="32"/>
          <w:shd w:val="clear" w:color="auto" w:fill="FFFFFF"/>
          <w:lang w:val="en-US"/>
        </w:rPr>
        <w:t xml:space="preserve">2)Back End- </w:t>
      </w:r>
      <w:r>
        <w:rPr>
          <w:rFonts w:ascii="Times New Roman" w:hAnsi="Times New Roman" w:eastAsia="SimSun" w:cs="Times New Roman"/>
          <w:b w:val="0"/>
          <w:bCs w:val="0"/>
          <w:color w:val="000000"/>
          <w:sz w:val="28"/>
          <w:szCs w:val="28"/>
          <w:shd w:val="clear" w:color="auto" w:fill="FFFFFF"/>
          <w:lang w:val="en-US"/>
        </w:rPr>
        <w:t>MySQL,JDBC</w:t>
      </w:r>
    </w:p>
    <w:p>
      <w:pPr>
        <w:tabs>
          <w:tab w:val="left" w:pos="600"/>
        </w:tabs>
        <w:rPr>
          <w:rFonts w:ascii="Times New Roman" w:hAnsi="Times New Roman" w:eastAsia="Times New Roman" w:cs="Times New Roman"/>
          <w:color w:val="222222"/>
          <w:sz w:val="28"/>
          <w:szCs w:val="28"/>
          <w:lang w:val="en-IN" w:eastAsia="en-IN"/>
        </w:rPr>
      </w:pPr>
    </w:p>
    <w:p>
      <w:pPr>
        <w:tabs>
          <w:tab w:val="left" w:pos="600"/>
        </w:tabs>
        <w:rPr>
          <w:rFonts w:ascii="Times New Roman" w:hAnsi="Times New Roman" w:eastAsia="Times New Roman" w:cs="Times New Roman"/>
          <w:b/>
          <w:bCs/>
          <w:color w:val="222222"/>
          <w:sz w:val="28"/>
          <w:szCs w:val="28"/>
          <w:lang w:val="en-US" w:eastAsia="en-IN"/>
        </w:rPr>
      </w:pPr>
      <w:r>
        <w:rPr>
          <w:rFonts w:ascii="Times New Roman" w:hAnsi="Times New Roman" w:eastAsia="Times New Roman" w:cs="Times New Roman"/>
          <w:b/>
          <w:bCs/>
          <w:color w:val="222222"/>
          <w:sz w:val="28"/>
          <w:szCs w:val="28"/>
          <w:lang w:val="en-US" w:eastAsia="en-IN"/>
        </w:rPr>
        <w:t>Description about Project:</w:t>
      </w:r>
    </w:p>
    <w:p>
      <w:pPr>
        <w:tabs>
          <w:tab w:val="left" w:pos="600"/>
        </w:tabs>
        <w:rPr>
          <w:rFonts w:ascii="Times New Roman" w:hAnsi="Times New Roman" w:eastAsia="Times New Roman" w:cs="Times New Roman"/>
          <w:b w:val="0"/>
          <w:bCs w:val="0"/>
          <w:color w:val="222222"/>
          <w:sz w:val="28"/>
          <w:szCs w:val="28"/>
          <w:lang w:val="en-US" w:eastAsia="en-IN"/>
        </w:rPr>
      </w:pPr>
      <w:r>
        <w:rPr>
          <w:rFonts w:ascii="Times New Roman" w:hAnsi="Times New Roman" w:eastAsia="Times New Roman" w:cs="Times New Roman"/>
          <w:b w:val="0"/>
          <w:bCs w:val="0"/>
          <w:color w:val="222222"/>
          <w:sz w:val="28"/>
          <w:szCs w:val="28"/>
          <w:lang w:val="en-US" w:eastAsia="en-IN"/>
        </w:rPr>
        <w:t xml:space="preserve"> </w:t>
      </w:r>
    </w:p>
    <w:p>
      <w:pPr>
        <w:pStyle w:val="8"/>
        <w:numPr>
          <w:ilvl w:val="0"/>
          <w:numId w:val="4"/>
        </w:numPr>
        <w:tabs>
          <w:tab w:val="left" w:pos="600"/>
        </w:tabs>
        <w:rPr>
          <w:rFonts w:ascii="Times New Roman" w:hAnsi="Times New Roman" w:eastAsia="Times New Roman" w:cs="Times New Roman"/>
          <w:b w:val="0"/>
          <w:bCs w:val="0"/>
          <w:color w:val="222222"/>
          <w:sz w:val="28"/>
          <w:szCs w:val="28"/>
          <w:lang w:val="en-US" w:eastAsia="en-IN"/>
        </w:rPr>
      </w:pPr>
      <w:r>
        <w:rPr>
          <w:rFonts w:ascii="Times New Roman" w:hAnsi="Times New Roman" w:eastAsia="Times New Roman" w:cs="Times New Roman"/>
          <w:b w:val="0"/>
          <w:bCs w:val="0"/>
          <w:color w:val="222222"/>
          <w:sz w:val="28"/>
          <w:szCs w:val="28"/>
          <w:lang w:val="en-US" w:eastAsia="en-IN"/>
        </w:rPr>
        <w:t xml:space="preserve"> First page is login page there are two login form one is for admin and another one for accountant.</w:t>
      </w:r>
    </w:p>
    <w:p>
      <w:pPr>
        <w:pStyle w:val="8"/>
        <w:numPr>
          <w:ilvl w:val="0"/>
          <w:numId w:val="4"/>
        </w:numPr>
        <w:tabs>
          <w:tab w:val="left" w:pos="600"/>
        </w:tabs>
        <w:rPr>
          <w:rFonts w:ascii="Times New Roman" w:hAnsi="Times New Roman" w:eastAsia="Times New Roman" w:cs="Times New Roman"/>
          <w:b w:val="0"/>
          <w:bCs w:val="0"/>
          <w:color w:val="222222"/>
          <w:sz w:val="28"/>
          <w:szCs w:val="28"/>
          <w:lang w:val="en-US" w:eastAsia="en-IN"/>
        </w:rPr>
      </w:pPr>
      <w:r>
        <w:rPr>
          <w:rFonts w:hAnsi="Times New Roman" w:eastAsia="Times New Roman" w:cs="Times New Roman"/>
          <w:b w:val="0"/>
          <w:bCs w:val="0"/>
          <w:color w:val="222222"/>
          <w:sz w:val="28"/>
          <w:szCs w:val="28"/>
          <w:lang w:val="en-US" w:eastAsia="en-IN"/>
        </w:rPr>
        <w:t xml:space="preserve"> Admin will enter there username and password and login to the admin.login page where admin can click on add accountant the accountant form will be there on which he have to fill accountant details as name, password,email,address, contact the accountant will get added.</w:t>
      </w:r>
    </w:p>
    <w:p>
      <w:pPr>
        <w:pStyle w:val="8"/>
        <w:numPr>
          <w:ilvl w:val="0"/>
          <w:numId w:val="4"/>
        </w:numPr>
        <w:tabs>
          <w:tab w:val="left" w:pos="600"/>
        </w:tabs>
        <w:rPr>
          <w:rFonts w:ascii="Times New Roman" w:hAnsi="Times New Roman" w:eastAsia="Times New Roman" w:cs="Times New Roman"/>
          <w:b w:val="0"/>
          <w:bCs w:val="0"/>
          <w:color w:val="222222"/>
          <w:sz w:val="28"/>
          <w:szCs w:val="28"/>
          <w:lang w:val="en-US" w:eastAsia="en-IN"/>
        </w:rPr>
      </w:pPr>
      <w:r>
        <w:rPr>
          <w:rFonts w:ascii="Times New Roman" w:hAnsi="Times New Roman" w:eastAsia="Times New Roman" w:cs="Times New Roman"/>
          <w:b w:val="0"/>
          <w:bCs w:val="0"/>
          <w:color w:val="222222"/>
          <w:sz w:val="28"/>
          <w:szCs w:val="28"/>
          <w:lang w:val="en-US" w:eastAsia="en-IN"/>
        </w:rPr>
        <w:t>Then he will be go to the view accountant page where all accountant deatils are present with there unique id.Admin can edit,delete, update and view all details of accountant.</w:t>
      </w:r>
    </w:p>
    <w:p>
      <w:pPr>
        <w:pStyle w:val="8"/>
        <w:numPr>
          <w:ilvl w:val="0"/>
          <w:numId w:val="4"/>
        </w:numPr>
        <w:tabs>
          <w:tab w:val="left" w:pos="600"/>
        </w:tabs>
        <w:rPr>
          <w:rFonts w:ascii="Times New Roman" w:hAnsi="Times New Roman" w:eastAsia="Times New Roman" w:cs="Times New Roman"/>
          <w:b w:val="0"/>
          <w:bCs w:val="0"/>
          <w:color w:val="222222"/>
          <w:sz w:val="28"/>
          <w:szCs w:val="28"/>
          <w:lang w:val="en-US" w:eastAsia="en-IN"/>
        </w:rPr>
      </w:pPr>
      <w:r>
        <w:rPr>
          <w:rFonts w:ascii="Times New Roman" w:hAnsi="Times New Roman" w:eastAsia="Times New Roman" w:cs="Times New Roman"/>
          <w:b w:val="0"/>
          <w:bCs w:val="0"/>
          <w:color w:val="222222"/>
          <w:sz w:val="28"/>
          <w:szCs w:val="28"/>
          <w:lang w:val="en-US" w:eastAsia="en-IN"/>
        </w:rPr>
        <w:t>Accountant have to been login after adding by the admin he have some username and password generated by admin after accountant login.</w:t>
      </w:r>
    </w:p>
    <w:p>
      <w:pPr>
        <w:pStyle w:val="8"/>
        <w:numPr>
          <w:ilvl w:val="0"/>
          <w:numId w:val="4"/>
        </w:numPr>
        <w:tabs>
          <w:tab w:val="left" w:pos="600"/>
        </w:tabs>
        <w:rPr>
          <w:rFonts w:ascii="Times New Roman" w:hAnsi="Times New Roman" w:eastAsia="Times New Roman" w:cs="Times New Roman"/>
          <w:b w:val="0"/>
          <w:bCs w:val="0"/>
          <w:color w:val="222222"/>
          <w:sz w:val="28"/>
          <w:szCs w:val="28"/>
          <w:lang w:val="en-US" w:eastAsia="en-IN"/>
        </w:rPr>
      </w:pPr>
      <w:r>
        <w:rPr>
          <w:rFonts w:ascii="Times New Roman" w:hAnsi="Times New Roman" w:eastAsia="Times New Roman" w:cs="Times New Roman"/>
          <w:b w:val="0"/>
          <w:bCs w:val="0"/>
          <w:color w:val="222222"/>
          <w:sz w:val="28"/>
          <w:szCs w:val="28"/>
          <w:lang w:val="en-US" w:eastAsia="en-IN"/>
        </w:rPr>
        <w:t>Next page is Accountant.login page there is accountant panel through which accountant can add student,view student,edit student,search student,delete student,view dues.</w:t>
      </w:r>
    </w:p>
    <w:p>
      <w:pPr>
        <w:pStyle w:val="8"/>
        <w:numPr>
          <w:ilvl w:val="0"/>
          <w:numId w:val="4"/>
        </w:numPr>
        <w:tabs>
          <w:tab w:val="left" w:pos="600"/>
        </w:tabs>
        <w:rPr>
          <w:rFonts w:ascii="Times New Roman" w:hAnsi="Times New Roman" w:eastAsia="Times New Roman" w:cs="Times New Roman"/>
          <w:b w:val="0"/>
          <w:bCs w:val="0"/>
          <w:color w:val="222222"/>
          <w:sz w:val="28"/>
          <w:szCs w:val="28"/>
          <w:lang w:val="en-US" w:eastAsia="en-IN"/>
        </w:rPr>
      </w:pPr>
      <w:r>
        <w:rPr>
          <w:rFonts w:ascii="Times New Roman" w:hAnsi="Times New Roman" w:eastAsia="Times New Roman" w:cs="Times New Roman"/>
          <w:b w:val="0"/>
          <w:bCs w:val="0"/>
          <w:color w:val="222222"/>
          <w:sz w:val="28"/>
          <w:szCs w:val="28"/>
          <w:lang w:val="en-US" w:eastAsia="en-IN"/>
        </w:rPr>
        <w:t>Accountant will add student details on AddStudentForm there are feilds after filling that feilds student details are saved accountant can edit and delete that details also if any changes occur.</w:t>
      </w:r>
    </w:p>
    <w:p>
      <w:pPr>
        <w:pStyle w:val="8"/>
        <w:numPr>
          <w:ilvl w:val="0"/>
          <w:numId w:val="4"/>
        </w:numPr>
        <w:tabs>
          <w:tab w:val="left" w:pos="600"/>
        </w:tabs>
        <w:rPr>
          <w:rFonts w:ascii="Times New Roman" w:hAnsi="Times New Roman" w:eastAsia="Times New Roman" w:cs="Times New Roman"/>
          <w:b w:val="0"/>
          <w:bCs w:val="0"/>
          <w:color w:val="222222"/>
          <w:sz w:val="28"/>
          <w:szCs w:val="28"/>
          <w:lang w:val="en-US" w:eastAsia="en-IN"/>
        </w:rPr>
      </w:pPr>
      <w:r>
        <w:rPr>
          <w:rFonts w:ascii="Times New Roman" w:hAnsi="Times New Roman" w:eastAsia="Times New Roman" w:cs="Times New Roman"/>
          <w:b w:val="0"/>
          <w:bCs w:val="0"/>
          <w:color w:val="222222"/>
          <w:sz w:val="28"/>
          <w:szCs w:val="28"/>
          <w:lang w:val="en-US" w:eastAsia="en-IN"/>
        </w:rPr>
        <w:t>If he/she have some duefee that is also visible in DueFee where complete details of student will be get.</w:t>
      </w:r>
    </w:p>
    <w:p>
      <w:pPr>
        <w:pStyle w:val="8"/>
        <w:numPr>
          <w:ilvl w:val="0"/>
          <w:numId w:val="4"/>
        </w:numPr>
        <w:tabs>
          <w:tab w:val="left" w:pos="600"/>
        </w:tabs>
        <w:rPr>
          <w:rFonts w:ascii="Times New Roman" w:hAnsi="Times New Roman" w:eastAsia="Times New Roman" w:cs="Times New Roman"/>
          <w:b w:val="0"/>
          <w:bCs w:val="0"/>
          <w:color w:val="222222"/>
          <w:sz w:val="28"/>
          <w:szCs w:val="28"/>
          <w:lang w:val="en-US" w:eastAsia="en-IN"/>
        </w:rPr>
      </w:pPr>
      <w:r>
        <w:rPr>
          <w:rFonts w:ascii="Times New Roman" w:hAnsi="Times New Roman" w:eastAsia="Times New Roman" w:cs="Times New Roman"/>
          <w:b w:val="0"/>
          <w:bCs w:val="0"/>
          <w:color w:val="222222"/>
          <w:sz w:val="28"/>
          <w:szCs w:val="28"/>
          <w:lang w:val="en-US" w:eastAsia="en-IN"/>
        </w:rPr>
        <w:t>Accountant can search student in search bar also using there unique id which is roll no. After searching he will get the complete details of student that which course he/she have applied and how much amount student have paid for course.</w:t>
      </w:r>
    </w:p>
    <w:p>
      <w:pPr>
        <w:pStyle w:val="8"/>
        <w:numPr>
          <w:ilvl w:val="0"/>
          <w:numId w:val="4"/>
        </w:numPr>
        <w:tabs>
          <w:tab w:val="left" w:pos="600"/>
        </w:tabs>
        <w:rPr>
          <w:rFonts w:ascii="Times New Roman" w:hAnsi="Times New Roman" w:eastAsia="Times New Roman" w:cs="Times New Roman"/>
          <w:b w:val="0"/>
          <w:bCs w:val="0"/>
          <w:color w:val="222222"/>
          <w:sz w:val="28"/>
          <w:szCs w:val="28"/>
          <w:lang w:val="en-US" w:eastAsia="en-IN"/>
        </w:rPr>
      </w:pPr>
      <w:r>
        <w:rPr>
          <w:rFonts w:ascii="Times New Roman" w:hAnsi="Times New Roman" w:eastAsia="Times New Roman" w:cs="Times New Roman"/>
          <w:b w:val="0"/>
          <w:bCs w:val="0"/>
          <w:color w:val="222222"/>
          <w:sz w:val="28"/>
          <w:szCs w:val="28"/>
          <w:lang w:val="en-US" w:eastAsia="en-IN"/>
        </w:rPr>
        <w:t>Accountant can logout.</w:t>
      </w:r>
    </w:p>
    <w:p>
      <w:pPr>
        <w:tabs>
          <w:tab w:val="left" w:pos="600"/>
        </w:tabs>
        <w:rPr>
          <w:rFonts w:ascii="Times New Roman" w:hAnsi="Times New Roman" w:eastAsia="Times New Roman" w:cs="Times New Roman"/>
          <w:b w:val="0"/>
          <w:bCs w:val="0"/>
          <w:color w:val="222222"/>
          <w:sz w:val="28"/>
          <w:szCs w:val="28"/>
          <w:lang w:val="en-IN" w:eastAsia="en-IN"/>
        </w:rPr>
      </w:pPr>
    </w:p>
    <w:p>
      <w:pPr>
        <w:tabs>
          <w:tab w:val="left" w:pos="600"/>
        </w:tabs>
        <w:rPr>
          <w:rFonts w:ascii="Times New Roman" w:hAnsi="Times New Roman" w:eastAsia="SimSun" w:cs="Times New Roman"/>
          <w:bCs/>
          <w:color w:val="000000"/>
          <w:sz w:val="28"/>
          <w:szCs w:val="28"/>
          <w:shd w:val="clear" w:color="auto" w:fill="FFFFFF"/>
        </w:rPr>
      </w:pPr>
    </w:p>
    <w:p>
      <w:pPr>
        <w:tabs>
          <w:tab w:val="left" w:pos="600"/>
        </w:tabs>
        <w:rPr>
          <w:rFonts w:ascii="Times New Roman" w:hAnsi="Times New Roman" w:eastAsia="SimSun" w:cs="Times New Roman"/>
          <w:b/>
          <w:color w:val="000000"/>
          <w:sz w:val="32"/>
          <w:szCs w:val="32"/>
          <w:shd w:val="clear" w:color="auto" w:fill="FFFFFF"/>
        </w:rPr>
      </w:pPr>
    </w:p>
    <w:p>
      <w:pPr>
        <w:numPr>
          <w:ilvl w:val="0"/>
          <w:numId w:val="1"/>
        </w:numPr>
        <w:tabs>
          <w:tab w:val="clear" w:pos="425"/>
        </w:tabs>
        <w:rPr>
          <w:rFonts w:ascii="Times New Roman" w:hAnsi="Times New Roman" w:eastAsia="SimSun" w:cs="Times New Roman"/>
          <w:b/>
          <w:color w:val="000000"/>
          <w:sz w:val="32"/>
          <w:szCs w:val="32"/>
          <w:shd w:val="clear" w:color="auto" w:fill="FFFFFF"/>
        </w:rPr>
      </w:pPr>
      <w:r>
        <w:rPr>
          <w:rFonts w:ascii="Times New Roman" w:hAnsi="Times New Roman" w:eastAsia="SimSun" w:cs="Times New Roman"/>
          <w:b/>
          <w:color w:val="BF0000"/>
          <w:sz w:val="32"/>
          <w:szCs w:val="32"/>
          <w:shd w:val="clear" w:color="auto" w:fill="FFFFFF"/>
        </w:rPr>
        <w:t>Conclusion</w:t>
      </w:r>
      <w:r>
        <w:rPr>
          <w:rFonts w:ascii="Times New Roman" w:hAnsi="Times New Roman" w:eastAsia="SimSun" w:cs="Times New Roman"/>
          <w:b/>
          <w:color w:val="000000"/>
          <w:sz w:val="32"/>
          <w:szCs w:val="32"/>
          <w:shd w:val="clear" w:color="auto" w:fill="FFFFFF"/>
        </w:rPr>
        <w:t>:</w:t>
      </w:r>
    </w:p>
    <w:p>
      <w:pPr>
        <w:tabs>
          <w:tab w:val="left" w:pos="600"/>
        </w:tabs>
        <w:rPr>
          <w:rFonts w:ascii="Times New Roman" w:hAnsi="Times New Roman" w:eastAsia="SimSun" w:cs="Times New Roman"/>
          <w:bCs/>
          <w:color w:val="000000"/>
          <w:sz w:val="28"/>
          <w:szCs w:val="28"/>
          <w:shd w:val="clear" w:color="auto" w:fill="FFFFFF"/>
          <w:lang w:val="en-US"/>
        </w:rPr>
      </w:pPr>
      <w:r>
        <w:rPr>
          <w:rFonts w:ascii="Times New Roman" w:hAnsi="Times New Roman" w:eastAsia="SimSun" w:cs="Times New Roman"/>
          <w:bCs/>
          <w:color w:val="000000"/>
          <w:sz w:val="28"/>
          <w:szCs w:val="28"/>
          <w:shd w:val="clear" w:color="auto" w:fill="FFFFFF"/>
          <w:lang w:val="en-US"/>
        </w:rPr>
        <w:t xml:space="preserve">     </w:t>
      </w:r>
    </w:p>
    <w:p>
      <w:pPr>
        <w:tabs>
          <w:tab w:val="left" w:pos="600"/>
        </w:tabs>
        <w:rPr>
          <w:rFonts w:ascii="Times New Roman" w:hAnsi="Times New Roman" w:eastAsia="SimSun" w:cs="Times New Roman"/>
          <w:bCs/>
          <w:color w:val="000000"/>
          <w:sz w:val="28"/>
          <w:szCs w:val="28"/>
          <w:shd w:val="clear" w:color="auto" w:fill="FFFFFF"/>
        </w:rPr>
      </w:pPr>
      <w:r>
        <w:rPr>
          <w:rFonts w:ascii="Times New Roman" w:hAnsi="Times New Roman" w:eastAsia="SimSun" w:cs="Times New Roman"/>
          <w:bCs/>
          <w:color w:val="000000"/>
          <w:sz w:val="28"/>
          <w:szCs w:val="28"/>
          <w:shd w:val="clear" w:color="auto" w:fill="FFFFFF"/>
          <w:lang w:val="en-US"/>
        </w:rPr>
        <w:t xml:space="preserve">   It will provide all functionality related to student and data management get easier it will track all information and completely role based module,access level implementation is also there and record will get updated after every changes.It is time consuming and it will help to manage that fee receipt structure using this web pages data will be stored at one place and managed.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upperRoman"/>
      <w:lvlText w:val="%1."/>
      <w:lvlJc w:val="left"/>
      <w:pPr>
        <w:tabs>
          <w:tab w:val="left" w:pos="425"/>
        </w:tabs>
        <w:ind w:left="425" w:hanging="425"/>
      </w:pPr>
      <w:rPr>
        <w:rFonts w:hint="default"/>
      </w:rPr>
    </w:lvl>
  </w:abstractNum>
  <w:abstractNum w:abstractNumId="1">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25E6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character" w:default="1" w:styleId="3">
    <w:name w:val="Default Paragraph Font"/>
    <w:uiPriority w:val="1"/>
  </w:style>
  <w:style w:type="table" w:default="1" w:styleId="7">
    <w:name w:val="Normal Table"/>
    <w:qFormat/>
    <w:uiPriority w:val="99"/>
    <w:tblPr>
      <w:tblCellMar>
        <w:top w:w="0" w:type="dxa"/>
        <w:left w:w="108" w:type="dxa"/>
        <w:bottom w:w="0" w:type="dxa"/>
        <w:right w:w="108" w:type="dxa"/>
      </w:tblCellMar>
    </w:tblPr>
  </w:style>
  <w:style w:type="paragraph" w:styleId="2">
    <w:name w:val="Normal (Web)"/>
    <w:uiPriority w:val="99"/>
    <w:pPr>
      <w:spacing w:beforeAutospacing="1" w:afterAutospacing="1"/>
    </w:pPr>
    <w:rPr>
      <w:rFonts w:ascii="Calibri" w:hAnsi="Calibri" w:eastAsia="Calibri" w:cs="Times New Roman"/>
      <w:sz w:val="24"/>
      <w:szCs w:val="24"/>
      <w:lang w:val="en-US" w:eastAsia="zh-CN" w:bidi="ar-SA"/>
    </w:rPr>
  </w:style>
  <w:style w:type="character" w:styleId="4">
    <w:name w:val="Emphasis"/>
    <w:basedOn w:val="3"/>
    <w:qFormat/>
    <w:uiPriority w:val="0"/>
    <w:rPr>
      <w:i/>
      <w:iCs/>
    </w:rPr>
  </w:style>
  <w:style w:type="character" w:styleId="5">
    <w:name w:val="Hyperlink"/>
    <w:basedOn w:val="3"/>
    <w:uiPriority w:val="99"/>
    <w:rPr>
      <w:color w:val="0000FF"/>
      <w:u w:val="single"/>
    </w:rPr>
  </w:style>
  <w:style w:type="character" w:styleId="6">
    <w:name w:val="Strong"/>
    <w:basedOn w:val="3"/>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495</Words>
  <Characters>2672</Characters>
  <Paragraphs>59</Paragraphs>
  <TotalTime>1</TotalTime>
  <ScaleCrop>false</ScaleCrop>
  <LinksUpToDate>false</LinksUpToDate>
  <CharactersWithSpaces>3163</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2020-12-11T15:45:00Z</dcterms:created>
  <dc:creator>Kirti</dc:creator>
  <cp:lastModifiedBy>pratiksha shah</cp:lastModifiedBy>
  <dcterms:modified xsi:type="dcterms:W3CDTF">2020-12-21T04:35:15Z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